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A9" w:rsidRPr="00C50EA9" w:rsidRDefault="00C50EA9">
      <w:pPr>
        <w:rPr>
          <w:color w:val="70AD47" w:themeColor="accent6"/>
          <w:sz w:val="36"/>
          <w:szCs w:val="36"/>
        </w:rPr>
      </w:pPr>
      <w:r w:rsidRPr="00C50EA9">
        <w:rPr>
          <w:color w:val="70AD47" w:themeColor="accent6"/>
          <w:sz w:val="36"/>
          <w:szCs w:val="36"/>
        </w:rPr>
        <w:t xml:space="preserve">Module-4 Automation Core Testing (Load Runner Up and Selenium IDE) </w:t>
      </w:r>
    </w:p>
    <w:p w:rsidR="00C50EA9" w:rsidRDefault="00C50EA9">
      <w:pPr>
        <w:rPr>
          <w:color w:val="70AD47" w:themeColor="accent6"/>
        </w:rPr>
      </w:pPr>
    </w:p>
    <w:p w:rsidR="00C50EA9" w:rsidRPr="00C50EA9" w:rsidRDefault="00C50EA9">
      <w:pPr>
        <w:rPr>
          <w:color w:val="70AD47" w:themeColor="accent6"/>
        </w:rPr>
      </w:pPr>
    </w:p>
    <w:p w:rsidR="00C50EA9" w:rsidRPr="00C50EA9" w:rsidRDefault="00C50EA9">
      <w:pPr>
        <w:rPr>
          <w:sz w:val="28"/>
          <w:szCs w:val="28"/>
        </w:rPr>
      </w:pPr>
      <w:r w:rsidRPr="00C50EA9">
        <w:rPr>
          <w:sz w:val="28"/>
          <w:szCs w:val="28"/>
        </w:rPr>
        <w:sym w:font="Symbol" w:char="F0B7"/>
      </w:r>
      <w:r w:rsidRPr="00C50EA9">
        <w:rPr>
          <w:sz w:val="28"/>
          <w:szCs w:val="28"/>
        </w:rPr>
        <w:t xml:space="preserve"> </w:t>
      </w:r>
      <w:r w:rsidRPr="00DE4158">
        <w:rPr>
          <w:b/>
          <w:sz w:val="28"/>
          <w:szCs w:val="28"/>
        </w:rPr>
        <w:t>Which components have you used in Load Runner</w:t>
      </w:r>
      <w:r w:rsidRPr="00C50EA9">
        <w:rPr>
          <w:sz w:val="28"/>
          <w:szCs w:val="28"/>
        </w:rPr>
        <w:t xml:space="preserve">? 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 w:rsidP="00C50EA9">
      <w:pPr>
        <w:shd w:val="clear" w:color="auto" w:fill="FFFFFF"/>
        <w:rPr>
          <w:rFonts w:ascii="Arial" w:eastAsia="Times New Roman" w:hAnsi="Arial" w:cs="Arial"/>
          <w:color w:val="111111"/>
          <w:sz w:val="28"/>
          <w:szCs w:val="28"/>
        </w:rPr>
      </w:pPr>
      <w:r w:rsidRPr="00C50EA9">
        <w:rPr>
          <w:rFonts w:ascii="Arial" w:eastAsia="Times New Roman" w:hAnsi="Arial" w:cs="Arial"/>
          <w:bCs/>
          <w:color w:val="111111"/>
          <w:sz w:val="28"/>
          <w:szCs w:val="28"/>
        </w:rPr>
        <w:t xml:space="preserve">The key components of </w:t>
      </w:r>
      <w:proofErr w:type="spellStart"/>
      <w:r w:rsidRPr="00C50EA9">
        <w:rPr>
          <w:rFonts w:ascii="Arial" w:eastAsia="Times New Roman" w:hAnsi="Arial" w:cs="Arial"/>
          <w:bCs/>
          <w:color w:val="111111"/>
          <w:sz w:val="28"/>
          <w:szCs w:val="28"/>
        </w:rPr>
        <w:t>LoadRunner</w:t>
      </w:r>
      <w:proofErr w:type="spellEnd"/>
      <w:r w:rsidRPr="00C50EA9">
        <w:rPr>
          <w:rFonts w:ascii="Arial" w:eastAsia="Times New Roman" w:hAnsi="Arial" w:cs="Arial"/>
          <w:bCs/>
          <w:color w:val="111111"/>
          <w:sz w:val="28"/>
          <w:szCs w:val="28"/>
        </w:rPr>
        <w:t xml:space="preserve"> are:</w:t>
      </w:r>
    </w:p>
    <w:p w:rsidR="00C50EA9" w:rsidRPr="00C50EA9" w:rsidRDefault="00C50EA9" w:rsidP="00C50EA9">
      <w:pPr>
        <w:numPr>
          <w:ilvl w:val="0"/>
          <w:numId w:val="24"/>
        </w:numPr>
        <w:shd w:val="clear" w:color="auto" w:fill="FFFFFF"/>
        <w:spacing w:line="330" w:lineRule="atLeast"/>
        <w:ind w:left="420"/>
        <w:rPr>
          <w:rFonts w:ascii="Arial" w:eastAsia="Times New Roman" w:hAnsi="Arial" w:cs="Arial"/>
          <w:color w:val="111111"/>
          <w:sz w:val="28"/>
          <w:szCs w:val="28"/>
        </w:rPr>
      </w:pPr>
      <w:proofErr w:type="spellStart"/>
      <w:r w:rsidRPr="00C50EA9">
        <w:rPr>
          <w:rFonts w:ascii="Arial" w:eastAsia="Times New Roman" w:hAnsi="Arial" w:cs="Arial"/>
          <w:color w:val="111111"/>
          <w:sz w:val="28"/>
          <w:szCs w:val="28"/>
        </w:rPr>
        <w:t>Vuser</w:t>
      </w:r>
      <w:proofErr w:type="spellEnd"/>
      <w:r w:rsidRPr="00C50EA9">
        <w:rPr>
          <w:rFonts w:ascii="Arial" w:eastAsia="Times New Roman" w:hAnsi="Arial" w:cs="Arial"/>
          <w:color w:val="111111"/>
          <w:sz w:val="28"/>
          <w:szCs w:val="28"/>
        </w:rPr>
        <w:t xml:space="preserve"> generator – For generating Scripts</w:t>
      </w:r>
    </w:p>
    <w:p w:rsidR="00C50EA9" w:rsidRPr="00C50EA9" w:rsidRDefault="00C50EA9" w:rsidP="00C50EA9">
      <w:pPr>
        <w:numPr>
          <w:ilvl w:val="0"/>
          <w:numId w:val="24"/>
        </w:numPr>
        <w:shd w:val="clear" w:color="auto" w:fill="FFFFFF"/>
        <w:spacing w:line="330" w:lineRule="atLeast"/>
        <w:ind w:left="420"/>
        <w:rPr>
          <w:rFonts w:ascii="Arial" w:eastAsia="Times New Roman" w:hAnsi="Arial" w:cs="Arial"/>
          <w:color w:val="111111"/>
          <w:sz w:val="28"/>
          <w:szCs w:val="28"/>
        </w:rPr>
      </w:pPr>
      <w:r w:rsidRPr="00C50EA9">
        <w:rPr>
          <w:rFonts w:ascii="Arial" w:eastAsia="Times New Roman" w:hAnsi="Arial" w:cs="Arial"/>
          <w:color w:val="111111"/>
          <w:sz w:val="28"/>
          <w:szCs w:val="28"/>
        </w:rPr>
        <w:t>Controller – For creating and executing scenarios</w:t>
      </w:r>
    </w:p>
    <w:p w:rsidR="00C50EA9" w:rsidRPr="00C50EA9" w:rsidRDefault="00C50EA9" w:rsidP="00C50EA9">
      <w:pPr>
        <w:numPr>
          <w:ilvl w:val="0"/>
          <w:numId w:val="24"/>
        </w:numPr>
        <w:shd w:val="clear" w:color="auto" w:fill="FFFFFF"/>
        <w:spacing w:line="330" w:lineRule="atLeast"/>
        <w:ind w:left="420"/>
        <w:rPr>
          <w:rFonts w:ascii="Arial" w:eastAsia="Times New Roman" w:hAnsi="Arial" w:cs="Arial"/>
          <w:color w:val="111111"/>
          <w:sz w:val="28"/>
          <w:szCs w:val="28"/>
        </w:rPr>
      </w:pPr>
      <w:r w:rsidRPr="00C50EA9">
        <w:rPr>
          <w:rFonts w:ascii="Arial" w:eastAsia="Times New Roman" w:hAnsi="Arial" w:cs="Arial"/>
          <w:color w:val="111111"/>
          <w:sz w:val="28"/>
          <w:szCs w:val="28"/>
        </w:rPr>
        <w:t>Analyzer – To analyze results.</w:t>
      </w:r>
    </w:p>
    <w:p w:rsidR="00C50EA9" w:rsidRPr="00C50EA9" w:rsidRDefault="00C50EA9" w:rsidP="00C50EA9">
      <w:pPr>
        <w:shd w:val="clear" w:color="auto" w:fill="FFFFFF"/>
        <w:spacing w:line="330" w:lineRule="atLeast"/>
        <w:rPr>
          <w:rFonts w:ascii="Arial" w:eastAsia="Times New Roman" w:hAnsi="Arial" w:cs="Arial"/>
          <w:color w:val="111111"/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  <w:r w:rsidRPr="00DE4158">
        <w:rPr>
          <w:b/>
          <w:sz w:val="28"/>
          <w:szCs w:val="28"/>
        </w:rPr>
        <w:sym w:font="Symbol" w:char="F0B7"/>
      </w:r>
      <w:r w:rsidRPr="00DE4158">
        <w:rPr>
          <w:b/>
          <w:sz w:val="28"/>
          <w:szCs w:val="28"/>
        </w:rPr>
        <w:t xml:space="preserve"> How can you set the number of </w:t>
      </w:r>
      <w:proofErr w:type="spellStart"/>
      <w:r w:rsidRPr="00DE4158">
        <w:rPr>
          <w:b/>
          <w:sz w:val="28"/>
          <w:szCs w:val="28"/>
        </w:rPr>
        <w:t>Vusers</w:t>
      </w:r>
      <w:proofErr w:type="spellEnd"/>
      <w:r w:rsidRPr="00DE4158">
        <w:rPr>
          <w:b/>
          <w:sz w:val="28"/>
          <w:szCs w:val="28"/>
        </w:rPr>
        <w:t xml:space="preserve"> in Load Runner</w:t>
      </w:r>
      <w:r w:rsidRPr="00C50EA9">
        <w:rPr>
          <w:sz w:val="28"/>
          <w:szCs w:val="28"/>
        </w:rPr>
        <w:t>?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You can add </w:t>
      </w: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groups to a running performance test, or edit existing </w:t>
      </w: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group settings during a test run. </w:t>
      </w:r>
      <w:r w:rsidRPr="00C50EA9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On the Performance Test Run page, click Design Groups and Scheduler.</w:t>
      </w: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C50EA9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Then select Add Groups</w:t>
      </w: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The Add/Edit </w:t>
      </w: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Group dialog box opens, enabling you to add a </w:t>
      </w: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group.</w:t>
      </w:r>
    </w:p>
    <w:p w:rsidR="00C50EA9" w:rsidRPr="00C50EA9" w:rsidRDefault="00C50E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  <w:r w:rsidRPr="00C50EA9">
        <w:rPr>
          <w:sz w:val="28"/>
          <w:szCs w:val="28"/>
        </w:rPr>
        <w:t xml:space="preserve"> </w:t>
      </w:r>
      <w:r w:rsidRPr="00C50EA9">
        <w:rPr>
          <w:sz w:val="28"/>
          <w:szCs w:val="28"/>
        </w:rPr>
        <w:sym w:font="Symbol" w:char="F0B7"/>
      </w:r>
      <w:r w:rsidRPr="00C50EA9">
        <w:rPr>
          <w:sz w:val="28"/>
          <w:szCs w:val="28"/>
        </w:rPr>
        <w:t xml:space="preserve"> </w:t>
      </w:r>
      <w:r w:rsidRPr="00DE4158">
        <w:rPr>
          <w:b/>
          <w:sz w:val="28"/>
          <w:szCs w:val="28"/>
        </w:rPr>
        <w:t>What is Correlation</w:t>
      </w:r>
      <w:r w:rsidRPr="00C50EA9">
        <w:rPr>
          <w:sz w:val="28"/>
          <w:szCs w:val="28"/>
        </w:rPr>
        <w:t xml:space="preserve">? 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Correlation' term refers to </w:t>
      </w:r>
      <w:r w:rsidRPr="00C50EA9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the handling of dynamic values coming from the server</w:t>
      </w: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. These dynamic values are the unique values which are generated by the server for security purpose like the session ID, authorization token etc.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DE4158" w:rsidRDefault="00C50EA9">
      <w:pPr>
        <w:rPr>
          <w:b/>
          <w:sz w:val="28"/>
          <w:szCs w:val="28"/>
        </w:rPr>
      </w:pPr>
      <w:r w:rsidRPr="00DE4158">
        <w:rPr>
          <w:b/>
          <w:sz w:val="28"/>
          <w:szCs w:val="28"/>
        </w:rPr>
        <w:sym w:font="Symbol" w:char="F0B7"/>
      </w:r>
      <w:r w:rsidRPr="00DE4158">
        <w:rPr>
          <w:b/>
          <w:sz w:val="28"/>
          <w:szCs w:val="28"/>
        </w:rPr>
        <w:t xml:space="preserve"> What is the process for developing a </w:t>
      </w:r>
      <w:proofErr w:type="spellStart"/>
      <w:r w:rsidRPr="00DE4158">
        <w:rPr>
          <w:b/>
          <w:sz w:val="28"/>
          <w:szCs w:val="28"/>
        </w:rPr>
        <w:t>Vuser</w:t>
      </w:r>
      <w:proofErr w:type="spellEnd"/>
      <w:r w:rsidRPr="00DE4158">
        <w:rPr>
          <w:b/>
          <w:sz w:val="28"/>
          <w:szCs w:val="28"/>
        </w:rPr>
        <w:t xml:space="preserve"> Script? </w:t>
      </w:r>
    </w:p>
    <w:p w:rsidR="00C50EA9" w:rsidRPr="00DE4158" w:rsidRDefault="00C50EA9">
      <w:pPr>
        <w:rPr>
          <w:b/>
          <w:sz w:val="28"/>
          <w:szCs w:val="28"/>
        </w:rPr>
      </w:pPr>
    </w:p>
    <w:p w:rsidR="00C50EA9" w:rsidRPr="00C50EA9" w:rsidRDefault="00C50EA9" w:rsidP="00C50EA9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</w:rPr>
      </w:pPr>
      <w:r w:rsidRPr="00C50EA9">
        <w:rPr>
          <w:rFonts w:ascii="Arial" w:eastAsia="Times New Roman" w:hAnsi="Arial" w:cs="Arial"/>
          <w:bCs/>
          <w:color w:val="202124"/>
          <w:sz w:val="28"/>
          <w:szCs w:val="28"/>
        </w:rPr>
        <w:t xml:space="preserve">Here are 5 steps for developing a </w:t>
      </w:r>
      <w:proofErr w:type="spellStart"/>
      <w:r w:rsidRPr="00C50EA9">
        <w:rPr>
          <w:rFonts w:ascii="Arial" w:eastAsia="Times New Roman" w:hAnsi="Arial" w:cs="Arial"/>
          <w:bCs/>
          <w:color w:val="202124"/>
          <w:sz w:val="28"/>
          <w:szCs w:val="28"/>
        </w:rPr>
        <w:t>vuser</w:t>
      </w:r>
      <w:proofErr w:type="spellEnd"/>
      <w:r w:rsidRPr="00C50EA9">
        <w:rPr>
          <w:rFonts w:ascii="Arial" w:eastAsia="Times New Roman" w:hAnsi="Arial" w:cs="Arial"/>
          <w:bCs/>
          <w:color w:val="202124"/>
          <w:sz w:val="28"/>
          <w:szCs w:val="28"/>
        </w:rPr>
        <w:t xml:space="preserve"> script.</w:t>
      </w:r>
    </w:p>
    <w:p w:rsidR="00C50EA9" w:rsidRPr="00C50EA9" w:rsidRDefault="00C50EA9" w:rsidP="00C50EA9">
      <w:pPr>
        <w:numPr>
          <w:ilvl w:val="0"/>
          <w:numId w:val="2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Recording the </w:t>
      </w:r>
      <w:proofErr w:type="spellStart"/>
      <w:r w:rsidRPr="00C50EA9">
        <w:rPr>
          <w:rFonts w:ascii="Arial" w:eastAsia="Times New Roman" w:hAnsi="Arial" w:cs="Arial"/>
          <w:color w:val="202124"/>
          <w:sz w:val="28"/>
          <w:szCs w:val="28"/>
        </w:rPr>
        <w:t>vuser</w:t>
      </w:r>
      <w:proofErr w:type="spellEnd"/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 script.</w:t>
      </w:r>
    </w:p>
    <w:p w:rsidR="00C50EA9" w:rsidRPr="00C50EA9" w:rsidRDefault="00C50EA9" w:rsidP="00C50EA9">
      <w:pPr>
        <w:numPr>
          <w:ilvl w:val="0"/>
          <w:numId w:val="2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Edit the </w:t>
      </w:r>
      <w:proofErr w:type="spellStart"/>
      <w:r w:rsidRPr="00C50EA9">
        <w:rPr>
          <w:rFonts w:ascii="Arial" w:eastAsia="Times New Roman" w:hAnsi="Arial" w:cs="Arial"/>
          <w:color w:val="202124"/>
          <w:sz w:val="28"/>
          <w:szCs w:val="28"/>
        </w:rPr>
        <w:t>vuser</w:t>
      </w:r>
      <w:proofErr w:type="spellEnd"/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 script.</w:t>
      </w:r>
    </w:p>
    <w:p w:rsidR="00C50EA9" w:rsidRPr="00C50EA9" w:rsidRDefault="00C50EA9" w:rsidP="00C50EA9">
      <w:pPr>
        <w:numPr>
          <w:ilvl w:val="0"/>
          <w:numId w:val="2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50EA9">
        <w:rPr>
          <w:rFonts w:ascii="Arial" w:eastAsia="Times New Roman" w:hAnsi="Arial" w:cs="Arial"/>
          <w:color w:val="202124"/>
          <w:sz w:val="28"/>
          <w:szCs w:val="28"/>
        </w:rPr>
        <w:t>Runtime setting.</w:t>
      </w:r>
    </w:p>
    <w:p w:rsidR="00C50EA9" w:rsidRPr="00C50EA9" w:rsidRDefault="00C50EA9" w:rsidP="00C50EA9">
      <w:pPr>
        <w:numPr>
          <w:ilvl w:val="0"/>
          <w:numId w:val="2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Run the </w:t>
      </w:r>
      <w:proofErr w:type="spellStart"/>
      <w:r w:rsidRPr="00C50EA9">
        <w:rPr>
          <w:rFonts w:ascii="Arial" w:eastAsia="Times New Roman" w:hAnsi="Arial" w:cs="Arial"/>
          <w:color w:val="202124"/>
          <w:sz w:val="28"/>
          <w:szCs w:val="28"/>
        </w:rPr>
        <w:t>vuser</w:t>
      </w:r>
      <w:proofErr w:type="spellEnd"/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 script in stand-alone mode.</w:t>
      </w:r>
    </w:p>
    <w:p w:rsidR="00C50EA9" w:rsidRPr="00C50EA9" w:rsidRDefault="00C50EA9" w:rsidP="00C50EA9">
      <w:pPr>
        <w:numPr>
          <w:ilvl w:val="0"/>
          <w:numId w:val="2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Incorporate the </w:t>
      </w:r>
      <w:proofErr w:type="spellStart"/>
      <w:r w:rsidRPr="00C50EA9">
        <w:rPr>
          <w:rFonts w:ascii="Arial" w:eastAsia="Times New Roman" w:hAnsi="Arial" w:cs="Arial"/>
          <w:color w:val="202124"/>
          <w:sz w:val="28"/>
          <w:szCs w:val="28"/>
        </w:rPr>
        <w:t>vuser</w:t>
      </w:r>
      <w:proofErr w:type="spellEnd"/>
      <w:r w:rsidRPr="00C50EA9">
        <w:rPr>
          <w:rFonts w:ascii="Arial" w:eastAsia="Times New Roman" w:hAnsi="Arial" w:cs="Arial"/>
          <w:color w:val="202124"/>
          <w:sz w:val="28"/>
          <w:szCs w:val="28"/>
        </w:rPr>
        <w:t xml:space="preserve"> script into a load runner scenario.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  <w:r w:rsidRPr="00C50EA9">
        <w:rPr>
          <w:sz w:val="28"/>
          <w:szCs w:val="28"/>
        </w:rPr>
        <w:sym w:font="Symbol" w:char="F0B7"/>
      </w:r>
      <w:r w:rsidRPr="00C50EA9">
        <w:rPr>
          <w:sz w:val="28"/>
          <w:szCs w:val="28"/>
        </w:rPr>
        <w:t xml:space="preserve"> </w:t>
      </w:r>
      <w:r w:rsidRPr="00DE4158">
        <w:rPr>
          <w:b/>
          <w:sz w:val="28"/>
          <w:szCs w:val="28"/>
        </w:rPr>
        <w:t>How Load Runner interacts with the application</w:t>
      </w:r>
      <w:r w:rsidRPr="00C50EA9">
        <w:rPr>
          <w:sz w:val="28"/>
          <w:szCs w:val="28"/>
        </w:rPr>
        <w:t xml:space="preserve">? 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LoadRunner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 a software testing tool from Micro Focus. It is used to test applications, measuring system </w:t>
      </w: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behaviour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performance under load. </w:t>
      </w: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LoadRunner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can </w:t>
      </w:r>
      <w:r w:rsidRPr="00C50EA9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simulate thousands of users concurrently using application software, recording and later analyzing the performance of key components of the application</w:t>
      </w: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C50EA9" w:rsidRPr="00C50EA9" w:rsidRDefault="00C50E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C50EA9" w:rsidRPr="00C50EA9" w:rsidRDefault="00C50E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DE4158" w:rsidRDefault="00C50EA9">
      <w:pPr>
        <w:rPr>
          <w:b/>
          <w:sz w:val="28"/>
          <w:szCs w:val="28"/>
        </w:rPr>
      </w:pPr>
      <w:r w:rsidRPr="00DE4158">
        <w:rPr>
          <w:b/>
          <w:sz w:val="28"/>
          <w:szCs w:val="28"/>
        </w:rPr>
        <w:sym w:font="Symbol" w:char="F0B7"/>
      </w:r>
      <w:r w:rsidRPr="00DE4158">
        <w:rPr>
          <w:b/>
          <w:sz w:val="28"/>
          <w:szCs w:val="28"/>
        </w:rPr>
        <w:t xml:space="preserve"> How many </w:t>
      </w:r>
      <w:proofErr w:type="spellStart"/>
      <w:r w:rsidRPr="00DE4158">
        <w:rPr>
          <w:b/>
          <w:sz w:val="28"/>
          <w:szCs w:val="28"/>
        </w:rPr>
        <w:t>VUsers</w:t>
      </w:r>
      <w:proofErr w:type="spellEnd"/>
      <w:r w:rsidRPr="00DE4158">
        <w:rPr>
          <w:b/>
          <w:sz w:val="28"/>
          <w:szCs w:val="28"/>
        </w:rPr>
        <w:t xml:space="preserve"> are required for load testing? 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 w:rsidP="00C50EA9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</w:rPr>
      </w:pPr>
      <w:r w:rsidRPr="00C50EA9">
        <w:rPr>
          <w:rFonts w:ascii="Arial" w:eastAsia="Times New Roman" w:hAnsi="Arial" w:cs="Arial"/>
          <w:color w:val="202124"/>
          <w:sz w:val="28"/>
          <w:szCs w:val="28"/>
        </w:rPr>
        <w:t>Concurrent virtual user calculation</w:t>
      </w:r>
    </w:p>
    <w:p w:rsidR="00C50EA9" w:rsidRDefault="00C50EA9" w:rsidP="00C50EA9">
      <w:pPr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</w:pPr>
      <w:r w:rsidRPr="00C50EA9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For example, if you run a load test with </w:t>
      </w:r>
      <w:r w:rsidRPr="00C50EA9">
        <w:rPr>
          <w:rFonts w:ascii="Arial" w:eastAsia="Times New Roman" w:hAnsi="Arial" w:cs="Arial"/>
          <w:bCs/>
          <w:color w:val="202124"/>
          <w:sz w:val="28"/>
          <w:szCs w:val="28"/>
          <w:shd w:val="clear" w:color="auto" w:fill="FFFFFF"/>
        </w:rPr>
        <w:t>10,000 virtual users</w:t>
      </w:r>
      <w:r w:rsidRPr="00C50EA9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:rsidR="00DE4158" w:rsidRPr="00C50EA9" w:rsidRDefault="00DE4158" w:rsidP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</w:p>
    <w:p w:rsidR="00C50EA9" w:rsidRPr="00DE4158" w:rsidRDefault="00C50EA9">
      <w:pPr>
        <w:rPr>
          <w:b/>
          <w:sz w:val="28"/>
          <w:szCs w:val="28"/>
        </w:rPr>
      </w:pPr>
      <w:r w:rsidRPr="00C50EA9">
        <w:rPr>
          <w:sz w:val="28"/>
          <w:szCs w:val="28"/>
        </w:rPr>
        <w:sym w:font="Symbol" w:char="F0B7"/>
      </w:r>
      <w:r w:rsidRPr="00C50EA9">
        <w:rPr>
          <w:sz w:val="28"/>
          <w:szCs w:val="28"/>
        </w:rPr>
        <w:t xml:space="preserve"> </w:t>
      </w:r>
      <w:r w:rsidRPr="00DE4158">
        <w:rPr>
          <w:b/>
          <w:sz w:val="28"/>
          <w:szCs w:val="28"/>
        </w:rPr>
        <w:t>What is the relationship between Response Time and Throughput?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Response time and throughput are related. </w:t>
      </w:r>
      <w:r w:rsidRPr="00C50EA9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The response time for an average transaction tends to decrease as you increase overall throughput</w:t>
      </w: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</w:p>
    <w:p w:rsidR="00A9204E" w:rsidRPr="00DE4158" w:rsidRDefault="00C50EA9">
      <w:pPr>
        <w:rPr>
          <w:b/>
          <w:sz w:val="28"/>
          <w:szCs w:val="28"/>
        </w:rPr>
      </w:pPr>
      <w:r w:rsidRPr="00C50EA9">
        <w:rPr>
          <w:sz w:val="28"/>
          <w:szCs w:val="28"/>
        </w:rPr>
        <w:t xml:space="preserve"> </w:t>
      </w:r>
      <w:r w:rsidRPr="00C50EA9">
        <w:rPr>
          <w:sz w:val="28"/>
          <w:szCs w:val="28"/>
        </w:rPr>
        <w:sym w:font="Symbol" w:char="F0B7"/>
      </w:r>
      <w:r w:rsidRPr="00C50EA9">
        <w:rPr>
          <w:sz w:val="28"/>
          <w:szCs w:val="28"/>
        </w:rPr>
        <w:t xml:space="preserve"> </w:t>
      </w:r>
      <w:r w:rsidRPr="00DE4158">
        <w:rPr>
          <w:b/>
          <w:sz w:val="28"/>
          <w:szCs w:val="28"/>
        </w:rPr>
        <w:t>What is the difference between hits/second and requests/second?</w:t>
      </w:r>
      <w:bookmarkStart w:id="0" w:name="_GoBack"/>
      <w:bookmarkEnd w:id="0"/>
    </w:p>
    <w:p w:rsidR="00C50EA9" w:rsidRPr="00C50EA9" w:rsidRDefault="00C50EA9">
      <w:pPr>
        <w:rPr>
          <w:sz w:val="28"/>
          <w:szCs w:val="28"/>
        </w:rPr>
      </w:pPr>
    </w:p>
    <w:p w:rsidR="00C50EA9" w:rsidRPr="00C50EA9" w:rsidRDefault="00C50EA9">
      <w:pPr>
        <w:rPr>
          <w:sz w:val="28"/>
          <w:szCs w:val="28"/>
        </w:rPr>
      </w:pPr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Hits/second are the number of HTTP requests made by </w:t>
      </w:r>
      <w:proofErr w:type="spellStart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>VUsers</w:t>
      </w:r>
      <w:proofErr w:type="spellEnd"/>
      <w:r w:rsidRPr="00C50E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the Web Server in a scenario or session step run on a per second basis. Requests/second are the number of requests completed during each second of scenario run.</w:t>
      </w:r>
    </w:p>
    <w:sectPr w:rsidR="00C50EA9" w:rsidRPr="00C5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8B85BF3"/>
    <w:multiLevelType w:val="multilevel"/>
    <w:tmpl w:val="A6B4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3D604258"/>
    <w:multiLevelType w:val="multilevel"/>
    <w:tmpl w:val="F164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A9"/>
    <w:rsid w:val="00645252"/>
    <w:rsid w:val="006D3D74"/>
    <w:rsid w:val="0083569A"/>
    <w:rsid w:val="00A9204E"/>
    <w:rsid w:val="00C50EA9"/>
    <w:rsid w:val="00D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8091-5AE3-4492-8F2D-0B806B0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C50E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C5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jav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pc-java</dc:creator>
  <cp:keywords/>
  <dc:description/>
  <cp:lastModifiedBy>pc-java</cp:lastModifiedBy>
  <cp:revision>1</cp:revision>
  <dcterms:created xsi:type="dcterms:W3CDTF">2022-12-08T09:05:00Z</dcterms:created>
  <dcterms:modified xsi:type="dcterms:W3CDTF">2022-12-08T09:17:00Z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